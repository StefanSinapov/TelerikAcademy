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22" w:rsidRDefault="000A2EEA" w:rsidP="000A2EEA">
      <w:pPr>
        <w:pStyle w:val="Heading2"/>
        <w:numPr>
          <w:ilvl w:val="1"/>
          <w:numId w:val="22"/>
        </w:numPr>
        <w:suppressAutoHyphens/>
        <w:jc w:val="center"/>
      </w:pPr>
      <w:bookmarkStart w:id="0" w:name="_GoBack"/>
      <w:bookmarkEnd w:id="0"/>
      <w:r>
        <w:t xml:space="preserve">Problem 5 – </w:t>
      </w:r>
      <w:r w:rsidR="00BA5CED">
        <w:t>Game of Page</w:t>
      </w:r>
    </w:p>
    <w:p w:rsidR="00870BCC" w:rsidRPr="00870BCC" w:rsidRDefault="004E7087" w:rsidP="00870BCC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36830</wp:posOffset>
            </wp:positionV>
            <wp:extent cx="2209800" cy="2171700"/>
            <wp:effectExtent l="0" t="0" r="0" b="0"/>
            <wp:wrapSquare wrapText="bothSides"/>
            <wp:docPr id="4" name="Picture 4" descr="http://images.colourbox.com/thumb_COLOURBOX4674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olourbox.com/thumb_COLOURBOX4674880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7B7" w:rsidRDefault="00864F06" w:rsidP="00290C6E">
      <w:r>
        <w:t xml:space="preserve">Page is working in a bakery shop. She sells cookies. The best cookies! There are many customers and all of them seem to gather around her. </w:t>
      </w:r>
      <w:r w:rsidR="00F447B7">
        <w:t>It is no secret that she is single and all of them want to give their best shot and try to win her heart.</w:t>
      </w:r>
    </w:p>
    <w:p w:rsidR="00290C6E" w:rsidRDefault="00F447B7" w:rsidP="00290C6E">
      <w:r>
        <w:t xml:space="preserve">You my friend are the </w:t>
      </w:r>
      <w:r w:rsidRPr="00584A4D">
        <w:rPr>
          <w:b/>
        </w:rPr>
        <w:t>same sucker</w:t>
      </w:r>
      <w:r>
        <w:t xml:space="preserve"> as they are. You like the girl, now wh</w:t>
      </w:r>
      <w:r w:rsidR="00185095">
        <w:t>at you are going to do about it</w:t>
      </w:r>
      <w:r>
        <w:t xml:space="preserve"> and all those mindless drones that call themselves your competition.</w:t>
      </w:r>
    </w:p>
    <w:p w:rsidR="00115E89" w:rsidRDefault="00115E89" w:rsidP="00290C6E">
      <w:r>
        <w:t xml:space="preserve">Page has recently started to take programming lessons and since you are so </w:t>
      </w:r>
      <w:r w:rsidR="0000329F">
        <w:t>ultra-professional</w:t>
      </w:r>
      <w:r>
        <w:t xml:space="preserve"> in programming that might be a good entry point for building your strategy.</w:t>
      </w:r>
    </w:p>
    <w:p w:rsidR="00CA54C2" w:rsidRDefault="00115E89" w:rsidP="00290C6E">
      <w:r>
        <w:t>After talking to Page she agrees to play a game of cookie bits with you. She seems excited, and so are you. She gives you the rules of a game that she came up with. Now, she cannot spend too much time with you, but you can still play the game as she sells you cookies.</w:t>
      </w:r>
      <w:r w:rsidR="00AA38E1">
        <w:t xml:space="preserve"> Otherwise her manager will give her trouble.</w:t>
      </w:r>
    </w:p>
    <w:p w:rsidR="00CA54C2" w:rsidRDefault="00CA54C2" w:rsidP="00290C6E">
      <w:pPr>
        <w:rPr>
          <w:b/>
        </w:rPr>
      </w:pPr>
      <w:r w:rsidRPr="00CA54C2">
        <w:rPr>
          <w:b/>
        </w:rPr>
        <w:t>Here are the rules of the game:</w:t>
      </w:r>
    </w:p>
    <w:p w:rsidR="005D4387" w:rsidRDefault="00CA54C2" w:rsidP="00290C6E">
      <w:r>
        <w:t>Page is holding a</w:t>
      </w:r>
      <w:r w:rsidR="00E80741">
        <w:t xml:space="preserve"> square</w:t>
      </w:r>
      <w:r>
        <w:t xml:space="preserve"> tr</w:t>
      </w:r>
      <w:r w:rsidR="00E80741">
        <w:t>ay</w:t>
      </w:r>
      <w:r>
        <w:t xml:space="preserve"> of cookies.</w:t>
      </w:r>
      <w:r w:rsidR="00F32A3A">
        <w:t xml:space="preserve"> Sometimes it is full of cookies, and </w:t>
      </w:r>
      <w:r w:rsidR="00162BBB">
        <w:t>sometimes</w:t>
      </w:r>
      <w:r w:rsidR="00F32A3A">
        <w:t xml:space="preserve"> there are just a few. There are also cookies that are </w:t>
      </w:r>
      <w:r w:rsidR="00BF0C43">
        <w:t>broken</w:t>
      </w:r>
      <w:r w:rsidR="00F32A3A">
        <w:t xml:space="preserve"> and even single cookie crumbs here and there.</w:t>
      </w:r>
      <w:r w:rsidR="00CA1B0E">
        <w:t xml:space="preserve"> You cannot buy broken cookies or </w:t>
      </w:r>
      <w:r w:rsidR="00BF0C43">
        <w:t>crumbs -</w:t>
      </w:r>
      <w:r w:rsidR="00CA1B0E">
        <w:t xml:space="preserve"> the only thing you can buy is a whole cookie.</w:t>
      </w:r>
      <w:r w:rsidR="005D4387">
        <w:t xml:space="preserve"> The whole cookie looks like this:</w:t>
      </w:r>
    </w:p>
    <w:p w:rsidR="005D4387" w:rsidRDefault="005D4387" w:rsidP="00290C6E">
      <w:r>
        <w:t>111</w:t>
      </w:r>
      <w:r>
        <w:br/>
        <w:t>1</w:t>
      </w:r>
      <w:r w:rsidRPr="00CD5374">
        <w:rPr>
          <w:b/>
          <w:color w:val="FF0000"/>
        </w:rPr>
        <w:t>1</w:t>
      </w:r>
      <w:r>
        <w:t>1</w:t>
      </w:r>
      <w:r>
        <w:br/>
        <w:t>111</w:t>
      </w:r>
    </w:p>
    <w:p w:rsidR="00115E89" w:rsidRDefault="007A1DB0" w:rsidP="00290C6E">
      <w:r>
        <w:t xml:space="preserve">All other variations will be considered as broken. If there is a single </w:t>
      </w:r>
      <w:r w:rsidR="003E5795" w:rsidRPr="00886646">
        <w:rPr>
          <w:b/>
        </w:rPr>
        <w:t>one (</w:t>
      </w:r>
      <w:r w:rsidRPr="00886646">
        <w:rPr>
          <w:b/>
        </w:rPr>
        <w:t>1</w:t>
      </w:r>
      <w:r w:rsidR="003E5795" w:rsidRPr="00886646">
        <w:rPr>
          <w:b/>
        </w:rPr>
        <w:t>)</w:t>
      </w:r>
      <w:r w:rsidR="009E4CD3">
        <w:t xml:space="preserve"> and nothing around, it</w:t>
      </w:r>
      <w:r>
        <w:t xml:space="preserve"> will be considered a crumb.</w:t>
      </w:r>
      <w:r w:rsidR="00CD5374">
        <w:t xml:space="preserve"> </w:t>
      </w:r>
      <w:r w:rsidR="004A550B">
        <w:t>The</w:t>
      </w:r>
      <w:r w:rsidR="00CD5374">
        <w:t xml:space="preserve"> center of the cookie will be considered the second</w:t>
      </w:r>
      <w:r w:rsidR="00E116CE">
        <w:t xml:space="preserve"> </w:t>
      </w:r>
      <w:r w:rsidR="00E116CE" w:rsidRPr="00886646">
        <w:rPr>
          <w:b/>
        </w:rPr>
        <w:t>one</w:t>
      </w:r>
      <w:r w:rsidR="00CD5374" w:rsidRPr="00886646">
        <w:rPr>
          <w:b/>
        </w:rPr>
        <w:t xml:space="preserve"> </w:t>
      </w:r>
      <w:r w:rsidR="00E116CE" w:rsidRPr="00886646">
        <w:rPr>
          <w:b/>
        </w:rPr>
        <w:t>(</w:t>
      </w:r>
      <w:r w:rsidR="00CD5374" w:rsidRPr="00886646">
        <w:rPr>
          <w:b/>
        </w:rPr>
        <w:t>1</w:t>
      </w:r>
      <w:r w:rsidR="00E116CE" w:rsidRPr="00886646">
        <w:rPr>
          <w:b/>
        </w:rPr>
        <w:t>)</w:t>
      </w:r>
      <w:r w:rsidR="00CD5374">
        <w:t xml:space="preserve"> on the second row.</w:t>
      </w:r>
    </w:p>
    <w:p w:rsidR="00817662" w:rsidRDefault="00817662" w:rsidP="00290C6E">
      <w:pPr>
        <w:rPr>
          <w:b/>
        </w:rPr>
      </w:pPr>
      <w:r w:rsidRPr="00817662">
        <w:rPr>
          <w:b/>
        </w:rPr>
        <w:t>How you play the game</w:t>
      </w:r>
    </w:p>
    <w:p w:rsidR="00817662" w:rsidRDefault="00817662" w:rsidP="00290C6E">
      <w:r>
        <w:t>Page will show you her tray and she will start asking you questions. Her tray is a square on</w:t>
      </w:r>
      <w:r w:rsidR="000E65FD">
        <w:t>e</w:t>
      </w:r>
      <w:r>
        <w:t xml:space="preserve"> and it can be divided into </w:t>
      </w:r>
      <w:r w:rsidRPr="004004B4">
        <w:rPr>
          <w:b/>
        </w:rPr>
        <w:t>16</w:t>
      </w:r>
      <w:r>
        <w:t xml:space="preserve"> </w:t>
      </w:r>
      <w:r w:rsidRPr="004004B4">
        <w:rPr>
          <w:b/>
        </w:rPr>
        <w:t>rows</w:t>
      </w:r>
      <w:r>
        <w:t xml:space="preserve"> that have </w:t>
      </w:r>
      <w:r w:rsidR="005C4577" w:rsidRPr="004004B4">
        <w:rPr>
          <w:b/>
        </w:rPr>
        <w:t>16</w:t>
      </w:r>
      <w:r w:rsidR="005C4577">
        <w:t xml:space="preserve"> </w:t>
      </w:r>
      <w:r w:rsidR="005C4577" w:rsidRPr="004004B4">
        <w:rPr>
          <w:b/>
        </w:rPr>
        <w:t>cells</w:t>
      </w:r>
      <w:r w:rsidR="005C4577">
        <w:t xml:space="preserve"> in them.</w:t>
      </w:r>
      <w:r w:rsidR="000E65FD">
        <w:t xml:space="preserve"> She will ask you for a specific location by first giving you </w:t>
      </w:r>
      <w:r w:rsidR="009E4CD3">
        <w:t>an integer for the row, and then an</w:t>
      </w:r>
      <w:r w:rsidR="000E65FD">
        <w:t xml:space="preserve"> integer for the col.</w:t>
      </w:r>
      <w:r w:rsidR="002A58B7">
        <w:t xml:space="preserve"> If</w:t>
      </w:r>
      <w:r w:rsidR="009E4CD3">
        <w:t xml:space="preserve"> she asks you “</w:t>
      </w:r>
      <w:r w:rsidR="009E4CD3" w:rsidRPr="009E4CD3">
        <w:rPr>
          <w:b/>
        </w:rPr>
        <w:t>what is</w:t>
      </w:r>
      <w:r w:rsidR="009E4CD3">
        <w:t>” and in</w:t>
      </w:r>
      <w:r w:rsidR="002A58B7">
        <w:t xml:space="preserve"> the location is the center of a cookie, you must say “</w:t>
      </w:r>
      <w:r w:rsidR="002A58B7" w:rsidRPr="002A58B7">
        <w:rPr>
          <w:b/>
        </w:rPr>
        <w:t>cookie</w:t>
      </w:r>
      <w:r w:rsidR="002A58B7">
        <w:t>”. If it is not the center of a cookie, you must say either “</w:t>
      </w:r>
      <w:r w:rsidR="002A58B7" w:rsidRPr="002A58B7">
        <w:rPr>
          <w:b/>
        </w:rPr>
        <w:t>broken cookie</w:t>
      </w:r>
      <w:r w:rsidR="002A58B7">
        <w:t>” or a “</w:t>
      </w:r>
      <w:r w:rsidR="002A58B7" w:rsidRPr="002A58B7">
        <w:rPr>
          <w:b/>
        </w:rPr>
        <w:t>cookie crumb</w:t>
      </w:r>
      <w:r w:rsidR="002A58B7">
        <w:t>”</w:t>
      </w:r>
      <w:r w:rsidR="009E4CD3">
        <w:t>. If she asks you to “</w:t>
      </w:r>
      <w:r w:rsidR="009E4CD3" w:rsidRPr="009E4CD3">
        <w:rPr>
          <w:b/>
        </w:rPr>
        <w:t>buy</w:t>
      </w:r>
      <w:r w:rsidR="009E4CD3">
        <w:t>” the location, you must buy it and she will give it to you. If there is</w:t>
      </w:r>
      <w:r w:rsidR="00281143">
        <w:t xml:space="preserve"> something in the location, but it is not a cookie</w:t>
      </w:r>
      <w:r w:rsidR="009E4CD3">
        <w:t xml:space="preserve"> you must say “</w:t>
      </w:r>
      <w:r w:rsidR="00281143">
        <w:rPr>
          <w:b/>
        </w:rPr>
        <w:t>page</w:t>
      </w:r>
      <w:r w:rsidR="009E4CD3">
        <w:t>”</w:t>
      </w:r>
      <w:r w:rsidR="00281143">
        <w:t>.</w:t>
      </w:r>
      <w:r w:rsidR="00955457">
        <w:t xml:space="preserve"> If there is nothing in the location you must say “</w:t>
      </w:r>
      <w:r w:rsidR="00955457" w:rsidRPr="00955457">
        <w:rPr>
          <w:b/>
        </w:rPr>
        <w:t>smile</w:t>
      </w:r>
      <w:r w:rsidR="00955457">
        <w:t>”</w:t>
      </w:r>
      <w:r w:rsidR="002A58B7">
        <w:t xml:space="preserve">. She can also ask you if you want to buy something on a given location. If it is a cookie, you must </w:t>
      </w:r>
      <w:r w:rsidR="00780941">
        <w:t>take it from the tray and later pay for it</w:t>
      </w:r>
      <w:r w:rsidR="002A58B7">
        <w:t>.</w:t>
      </w:r>
      <w:r w:rsidR="00102553">
        <w:t xml:space="preserve"> If the given location is not</w:t>
      </w:r>
      <w:r w:rsidR="00D92A95">
        <w:t xml:space="preserve"> empty, but is also not</w:t>
      </w:r>
      <w:r w:rsidR="00102553">
        <w:t xml:space="preserve"> the center of a cookie you must say “</w:t>
      </w:r>
      <w:r w:rsidR="00102553" w:rsidRPr="00102553">
        <w:rPr>
          <w:b/>
        </w:rPr>
        <w:t>page</w:t>
      </w:r>
      <w:r w:rsidR="00102553">
        <w:t>”</w:t>
      </w:r>
      <w:r w:rsidR="00D92A95">
        <w:t>.</w:t>
      </w:r>
    </w:p>
    <w:p w:rsidR="00B433CE" w:rsidRDefault="00B433CE" w:rsidP="00290C6E">
      <w:r>
        <w:t xml:space="preserve">After the game is done, she will ask you to pay her for the </w:t>
      </w:r>
      <w:r w:rsidR="00584605">
        <w:t>cookies.</w:t>
      </w:r>
    </w:p>
    <w:p w:rsidR="00C37B73" w:rsidRPr="00817662" w:rsidRDefault="00B433CE" w:rsidP="00290C6E">
      <w:r>
        <w:t>T</w:t>
      </w:r>
      <w:r w:rsidR="00C37B73">
        <w:t xml:space="preserve">he cost for each cookie is </w:t>
      </w:r>
      <w:r w:rsidR="00C37B73" w:rsidRPr="009E4CD3">
        <w:rPr>
          <w:b/>
        </w:rPr>
        <w:t>$1.79</w:t>
      </w:r>
      <w:r w:rsidR="00C37B73">
        <w:t>.</w:t>
      </w:r>
    </w:p>
    <w:p w:rsidR="00684E20" w:rsidRDefault="00684E20" w:rsidP="000A2EEA">
      <w:pPr>
        <w:pStyle w:val="Heading3"/>
        <w:numPr>
          <w:ilvl w:val="2"/>
          <w:numId w:val="22"/>
        </w:numPr>
        <w:suppressAutoHyphens/>
        <w:spacing w:before="120"/>
        <w:rPr>
          <w:lang w:eastAsia="ja-JP"/>
        </w:rPr>
      </w:pPr>
      <w:r>
        <w:rPr>
          <w:lang w:eastAsia="ja-JP"/>
        </w:rPr>
        <w:t>Input</w:t>
      </w:r>
    </w:p>
    <w:p w:rsidR="00684E20" w:rsidRDefault="00F10486" w:rsidP="00684E20">
      <w:pPr>
        <w:rPr>
          <w:lang w:eastAsia="ja-JP"/>
        </w:rPr>
      </w:pPr>
      <w:r>
        <w:rPr>
          <w:lang w:eastAsia="ja-JP"/>
        </w:rPr>
        <w:t xml:space="preserve">On the first </w:t>
      </w:r>
      <w:r w:rsidRPr="001758E1">
        <w:rPr>
          <w:b/>
          <w:lang w:eastAsia="ja-JP"/>
        </w:rPr>
        <w:t>16</w:t>
      </w:r>
      <w:r>
        <w:rPr>
          <w:lang w:eastAsia="ja-JP"/>
        </w:rPr>
        <w:t xml:space="preserve"> lines you will receive the current tray lines as sequences of </w:t>
      </w:r>
      <w:r w:rsidRPr="002775B9">
        <w:rPr>
          <w:b/>
          <w:lang w:eastAsia="ja-JP"/>
        </w:rPr>
        <w:t>1</w:t>
      </w:r>
      <w:r>
        <w:rPr>
          <w:lang w:eastAsia="ja-JP"/>
        </w:rPr>
        <w:t xml:space="preserve"> and </w:t>
      </w:r>
      <w:r w:rsidRPr="002775B9">
        <w:rPr>
          <w:b/>
          <w:lang w:eastAsia="ja-JP"/>
        </w:rPr>
        <w:t>0</w:t>
      </w:r>
      <w:r>
        <w:rPr>
          <w:lang w:eastAsia="ja-JP"/>
        </w:rPr>
        <w:t>.</w:t>
      </w:r>
    </w:p>
    <w:p w:rsidR="00F10486" w:rsidRDefault="00D6550C" w:rsidP="00684E20">
      <w:pPr>
        <w:rPr>
          <w:lang w:eastAsia="ja-JP"/>
        </w:rPr>
      </w:pPr>
      <w:r>
        <w:rPr>
          <w:lang w:eastAsia="ja-JP"/>
        </w:rPr>
        <w:lastRenderedPageBreak/>
        <w:t>Afterwards</w:t>
      </w:r>
      <w:r w:rsidR="00F10486">
        <w:rPr>
          <w:lang w:eastAsia="ja-JP"/>
        </w:rPr>
        <w:t xml:space="preserve"> Page will start asking you questions. She can ask you three things. “</w:t>
      </w:r>
      <w:r w:rsidR="00F10486" w:rsidRPr="00F10486">
        <w:rPr>
          <w:b/>
          <w:lang w:eastAsia="ja-JP"/>
        </w:rPr>
        <w:t>what is</w:t>
      </w:r>
      <w:r w:rsidR="00F10486">
        <w:rPr>
          <w:lang w:eastAsia="ja-JP"/>
        </w:rPr>
        <w:t>” and “</w:t>
      </w:r>
      <w:r w:rsidR="00F10486" w:rsidRPr="00F10486">
        <w:rPr>
          <w:b/>
          <w:lang w:eastAsia="ja-JP"/>
        </w:rPr>
        <w:t>buy</w:t>
      </w:r>
      <w:r w:rsidR="00F10486">
        <w:rPr>
          <w:lang w:eastAsia="ja-JP"/>
        </w:rPr>
        <w:t>” will both be followed by two lines that state the location she asks you about. On the</w:t>
      </w:r>
      <w:r w:rsidR="00281143">
        <w:rPr>
          <w:lang w:eastAsia="ja-JP"/>
        </w:rPr>
        <w:t xml:space="preserve"> first line she will tell you the</w:t>
      </w:r>
      <w:r w:rsidR="00F10486">
        <w:rPr>
          <w:lang w:eastAsia="ja-JP"/>
        </w:rPr>
        <w:t xml:space="preserve"> row, and on the second one – the col</w:t>
      </w:r>
      <w:r w:rsidR="00E37671">
        <w:rPr>
          <w:lang w:eastAsia="ja-JP"/>
        </w:rPr>
        <w:t>umn</w:t>
      </w:r>
      <w:r w:rsidR="00F10486">
        <w:rPr>
          <w:lang w:eastAsia="ja-JP"/>
        </w:rPr>
        <w:t>.</w:t>
      </w:r>
    </w:p>
    <w:p w:rsidR="00B7079F" w:rsidRDefault="00B7079F" w:rsidP="00684E20">
      <w:pPr>
        <w:rPr>
          <w:lang w:eastAsia="ja-JP"/>
        </w:rPr>
      </w:pPr>
      <w:r>
        <w:rPr>
          <w:lang w:eastAsia="ja-JP"/>
        </w:rPr>
        <w:t>The third thing she can ask you is “</w:t>
      </w:r>
      <w:r w:rsidRPr="00B7079F">
        <w:rPr>
          <w:b/>
          <w:lang w:eastAsia="ja-JP"/>
        </w:rPr>
        <w:t>paypal</w:t>
      </w:r>
      <w:r>
        <w:rPr>
          <w:lang w:eastAsia="ja-JP"/>
        </w:rPr>
        <w:t>”. This will end the game and you must pay her for the cookies that she gave you.</w:t>
      </w:r>
    </w:p>
    <w:p w:rsidR="000372CF" w:rsidRDefault="000372CF" w:rsidP="00684E20">
      <w:pPr>
        <w:rPr>
          <w:b/>
          <w:lang w:eastAsia="ja-JP"/>
        </w:rPr>
      </w:pPr>
      <w:r w:rsidRPr="000372CF">
        <w:rPr>
          <w:b/>
          <w:lang w:eastAsia="ja-JP"/>
        </w:rPr>
        <w:t>Note</w:t>
      </w:r>
    </w:p>
    <w:p w:rsidR="000372CF" w:rsidRPr="000372CF" w:rsidRDefault="000372CF" w:rsidP="00684E20">
      <w:pPr>
        <w:rPr>
          <w:lang w:eastAsia="ja-JP"/>
        </w:rPr>
      </w:pPr>
      <w:r>
        <w:rPr>
          <w:lang w:eastAsia="ja-JP"/>
        </w:rPr>
        <w:t>It is possible for Page to cut a cookie, if it is too big.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B3783F" w:rsidRDefault="006F44FF" w:rsidP="00DF74E3">
      <w:pPr>
        <w:rPr>
          <w:lang w:eastAsia="ja-JP"/>
        </w:rPr>
      </w:pPr>
      <w:r>
        <w:rPr>
          <w:lang w:eastAsia="ja-JP"/>
        </w:rPr>
        <w:t>You must respond and print the corresponding answer for the questions that Page is asking you. These questions are going to be given a random number of times.</w:t>
      </w:r>
    </w:p>
    <w:p w:rsidR="006F44FF" w:rsidRPr="000F129C" w:rsidRDefault="006F44FF" w:rsidP="00DF74E3">
      <w:pPr>
        <w:rPr>
          <w:lang w:eastAsia="ja-JP"/>
        </w:rPr>
      </w:pPr>
      <w:r>
        <w:rPr>
          <w:lang w:eastAsia="ja-JP"/>
        </w:rPr>
        <w:t>On the last line you must pay Page, by printing your current check for the cookies.</w:t>
      </w:r>
    </w:p>
    <w:p w:rsidR="000A2EEA" w:rsidRDefault="000A2EEA" w:rsidP="000A2EEA">
      <w:pPr>
        <w:pStyle w:val="Heading3"/>
        <w:numPr>
          <w:ilvl w:val="2"/>
          <w:numId w:val="22"/>
        </w:numPr>
        <w:suppressAutoHyphens/>
        <w:spacing w:before="120"/>
      </w:pPr>
      <w:r>
        <w:t>Constraints</w:t>
      </w:r>
    </w:p>
    <w:p w:rsidR="00426B71" w:rsidRPr="00130118" w:rsidRDefault="00130118" w:rsidP="003C5906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b/>
          <w:lang w:eastAsia="ja-JP"/>
        </w:rPr>
      </w:pPr>
      <w:r>
        <w:t xml:space="preserve">The cookie tray of Page will always be </w:t>
      </w:r>
      <w:r w:rsidRPr="00BB7D72">
        <w:rPr>
          <w:b/>
        </w:rPr>
        <w:t>16x16</w:t>
      </w:r>
      <w:r>
        <w:t>.</w:t>
      </w:r>
    </w:p>
    <w:p w:rsidR="00062041" w:rsidRPr="00062041" w:rsidRDefault="00130118" w:rsidP="00062041">
      <w:pPr>
        <w:numPr>
          <w:ilvl w:val="0"/>
          <w:numId w:val="23"/>
        </w:numPr>
        <w:suppressAutoHyphens/>
        <w:spacing w:before="0" w:after="0"/>
        <w:jc w:val="left"/>
        <w:rPr>
          <w:rFonts w:eastAsia="Calibri"/>
          <w:b/>
          <w:lang w:eastAsia="ja-JP"/>
        </w:rPr>
      </w:pPr>
      <w:r>
        <w:t>The locations she asks you about will always be inside the tray</w:t>
      </w:r>
      <w:r w:rsidR="00A34BA4">
        <w:t xml:space="preserve"> </w:t>
      </w:r>
      <w:r w:rsidR="00A34BA4" w:rsidRPr="00BB7D72">
        <w:rPr>
          <w:b/>
        </w:rPr>
        <w:t>0-15</w:t>
      </w:r>
      <w:r w:rsidR="00BF06AD">
        <w:t xml:space="preserve"> for both row and col</w:t>
      </w:r>
      <w:r>
        <w:t>.</w:t>
      </w:r>
    </w:p>
    <w:p w:rsidR="000A2EEA" w:rsidRDefault="000A2EEA" w:rsidP="000A2EEA">
      <w:pPr>
        <w:numPr>
          <w:ilvl w:val="0"/>
          <w:numId w:val="23"/>
        </w:numPr>
        <w:suppressAutoHyphens/>
        <w:spacing w:before="0" w:after="0"/>
        <w:ind w:left="714" w:hanging="357"/>
        <w:jc w:val="left"/>
        <w:rPr>
          <w:rFonts w:eastAsia="Calibri"/>
          <w:lang w:eastAsia="ja-JP"/>
        </w:rPr>
      </w:pPr>
      <w:r>
        <w:rPr>
          <w:lang w:eastAsia="ja-JP"/>
        </w:rPr>
        <w:t xml:space="preserve">Allowed work time for your program: </w:t>
      </w:r>
      <w:r w:rsidRPr="00F33B00">
        <w:rPr>
          <w:b/>
          <w:lang w:eastAsia="ja-JP"/>
        </w:rPr>
        <w:t>0.1</w:t>
      </w:r>
      <w:r>
        <w:rPr>
          <w:lang w:eastAsia="ja-JP"/>
        </w:rPr>
        <w:t xml:space="preserve"> seconds.</w:t>
      </w:r>
    </w:p>
    <w:p w:rsidR="00A42D9B" w:rsidRDefault="000A2EEA" w:rsidP="008D3580">
      <w:pPr>
        <w:numPr>
          <w:ilvl w:val="0"/>
          <w:numId w:val="23"/>
        </w:numPr>
        <w:suppressAutoHyphens/>
        <w:spacing w:before="0" w:after="0"/>
        <w:ind w:left="714" w:hanging="357"/>
        <w:jc w:val="left"/>
      </w:pPr>
      <w:r>
        <w:rPr>
          <w:rFonts w:eastAsia="Calibri"/>
          <w:lang w:eastAsia="ja-JP"/>
        </w:rPr>
        <w:t xml:space="preserve">Allowed memory: </w:t>
      </w:r>
      <w:r w:rsidRPr="00F33B00">
        <w:rPr>
          <w:rFonts w:eastAsia="Calibri"/>
          <w:b/>
          <w:lang w:eastAsia="ja-JP"/>
        </w:rPr>
        <w:t>16</w:t>
      </w:r>
      <w:r w:rsidRPr="00F33B00">
        <w:rPr>
          <w:rFonts w:eastAsia="Calibri"/>
          <w:b/>
        </w:rPr>
        <w:t xml:space="preserve"> MB</w:t>
      </w:r>
      <w:r>
        <w:rPr>
          <w:rFonts w:eastAsia="Calibri"/>
        </w:rPr>
        <w:t>.</w:t>
      </w:r>
      <w:r w:rsidR="008D3580">
        <w:t xml:space="preserve"> </w:t>
      </w:r>
    </w:p>
    <w:p w:rsidR="00472CF1" w:rsidRPr="000507C7" w:rsidRDefault="00472CF1" w:rsidP="000507C7">
      <w:pPr>
        <w:spacing w:before="0" w:after="0"/>
        <w:rPr>
          <w:vanish/>
        </w:rPr>
      </w:pPr>
    </w:p>
    <w:p w:rsidR="008D3580" w:rsidRPr="008D3580" w:rsidRDefault="004261C3" w:rsidP="008D3580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9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E1091C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</w:t>
            </w:r>
            <w:r w:rsidR="004261C3">
              <w:rPr>
                <w:rStyle w:val="Strong"/>
                <w:noProof/>
              </w:rPr>
              <w:t>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0000000000000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111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010000000000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0111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</w:t>
            </w:r>
            <w:r w:rsidR="00667138"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0111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br/>
              <w:t>0000000000000000</w:t>
            </w: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what is</w:t>
            </w:r>
          </w:p>
          <w:p w:rsid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</w:t>
            </w:r>
          </w:p>
          <w:p w:rsidR="00AB357D" w:rsidRPr="00AB357D" w:rsidRDefault="00AB357D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</w:t>
            </w:r>
          </w:p>
          <w:p w:rsidR="00AB357D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what is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14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what is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14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buy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</w:t>
            </w:r>
          </w:p>
          <w:p w:rsidR="00667138" w:rsidRDefault="00667138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</w:t>
            </w:r>
          </w:p>
          <w:p w:rsidR="00053EEF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buy</w:t>
            </w:r>
          </w:p>
          <w:p w:rsidR="00053EEF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lastRenderedPageBreak/>
              <w:t>1</w:t>
            </w:r>
          </w:p>
          <w:p w:rsidR="00053EEF" w:rsidRPr="00AB357D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14</w:t>
            </w:r>
          </w:p>
          <w:p w:rsidR="00AB357D" w:rsidRPr="00AB357D" w:rsidRDefault="00053EEF" w:rsidP="00AB357D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what is</w:t>
            </w:r>
          </w:p>
          <w:p w:rsidR="00631316" w:rsidRDefault="00053EEF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0</w:t>
            </w:r>
          </w:p>
          <w:p w:rsidR="00053EEF" w:rsidRDefault="00053EEF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14</w:t>
            </w:r>
          </w:p>
          <w:p w:rsidR="00053EEF" w:rsidRPr="0062244D" w:rsidRDefault="00053EEF" w:rsidP="001166E0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paypal</w:t>
            </w:r>
          </w:p>
          <w:p w:rsidR="00D256D5" w:rsidRPr="00D256D5" w:rsidRDefault="00D256D5" w:rsidP="001166E0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316" w:rsidRPr="00667138" w:rsidRDefault="00667138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 w:rsidRP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lastRenderedPageBreak/>
              <w:t>cookie crumb</w:t>
            </w:r>
          </w:p>
          <w:p w:rsidR="00631316" w:rsidRDefault="00667138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 w:rsidRPr="00667138"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broken cookie</w:t>
            </w:r>
          </w:p>
          <w:p w:rsidR="00667138" w:rsidRDefault="00667138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cookie</w:t>
            </w:r>
          </w:p>
          <w:p w:rsidR="00667138" w:rsidRDefault="00667138" w:rsidP="00F8278E">
            <w:pPr>
              <w:spacing w:before="0" w:after="0"/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sz w:val="22"/>
                <w:szCs w:val="22"/>
                <w:lang w:eastAsia="ja-JP"/>
              </w:rPr>
              <w:t>page</w:t>
            </w:r>
          </w:p>
          <w:p w:rsidR="00053EEF" w:rsidRDefault="00053EEF" w:rsidP="00053EEF">
            <w:pPr>
              <w:spacing w:before="0" w:after="0"/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  <w:lang w:eastAsia="en-US"/>
              </w:rPr>
              <w:t>smile</w:t>
            </w:r>
          </w:p>
          <w:p w:rsidR="00053EEF" w:rsidRPr="00BC175C" w:rsidRDefault="00053EEF" w:rsidP="00F8278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1.79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D3580" w:rsidRDefault="008D3580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Default="00AD2F93" w:rsidP="00AD2F93">
      <w:pPr>
        <w:rPr>
          <w:lang w:eastAsia="ja-JP"/>
        </w:rPr>
      </w:pPr>
    </w:p>
    <w:p w:rsidR="00AD2F93" w:rsidRPr="00AD2F93" w:rsidRDefault="00AD2F93" w:rsidP="00AD2F93">
      <w:pPr>
        <w:rPr>
          <w:lang w:eastAsia="ja-JP"/>
        </w:rPr>
      </w:pPr>
    </w:p>
    <w:sectPr w:rsidR="00AD2F93" w:rsidRPr="00AD2F93" w:rsidSect="00346B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E1E" w:rsidRDefault="00223E1E">
      <w:r>
        <w:separator/>
      </w:r>
    </w:p>
  </w:endnote>
  <w:endnote w:type="continuationSeparator" w:id="0">
    <w:p w:rsidR="00223E1E" w:rsidRDefault="0022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E7087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4E7087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E1E" w:rsidRDefault="00223E1E">
      <w:r>
        <w:separator/>
      </w:r>
    </w:p>
  </w:footnote>
  <w:footnote w:type="continuationSeparator" w:id="0">
    <w:p w:rsidR="00223E1E" w:rsidRDefault="00223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E7087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</w:abstractNum>
  <w:abstractNum w:abstractNumId="3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B4617"/>
    <w:multiLevelType w:val="hybridMultilevel"/>
    <w:tmpl w:val="6BAE6F7E"/>
    <w:lvl w:ilvl="0" w:tplc="AADA02C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5E6FA9"/>
    <w:multiLevelType w:val="hybridMultilevel"/>
    <w:tmpl w:val="D05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C519E"/>
    <w:multiLevelType w:val="hybridMultilevel"/>
    <w:tmpl w:val="40DEDED6"/>
    <w:lvl w:ilvl="0" w:tplc="47061E9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A37DA"/>
    <w:multiLevelType w:val="hybridMultilevel"/>
    <w:tmpl w:val="06D2062A"/>
    <w:lvl w:ilvl="0" w:tplc="E0943FEE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161AD"/>
    <w:multiLevelType w:val="hybridMultilevel"/>
    <w:tmpl w:val="6F0A2D84"/>
    <w:lvl w:ilvl="0" w:tplc="06B48AB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1932D1"/>
    <w:multiLevelType w:val="hybridMultilevel"/>
    <w:tmpl w:val="4148D1E0"/>
    <w:lvl w:ilvl="0" w:tplc="4AC0259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9"/>
  </w:num>
  <w:num w:numId="5">
    <w:abstractNumId w:val="22"/>
  </w:num>
  <w:num w:numId="6">
    <w:abstractNumId w:val="28"/>
  </w:num>
  <w:num w:numId="7">
    <w:abstractNumId w:val="21"/>
  </w:num>
  <w:num w:numId="8">
    <w:abstractNumId w:val="17"/>
  </w:num>
  <w:num w:numId="9">
    <w:abstractNumId w:val="3"/>
  </w:num>
  <w:num w:numId="10">
    <w:abstractNumId w:val="26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3"/>
  </w:num>
  <w:num w:numId="14">
    <w:abstractNumId w:val="10"/>
  </w:num>
  <w:num w:numId="15">
    <w:abstractNumId w:val="23"/>
  </w:num>
  <w:num w:numId="16">
    <w:abstractNumId w:val="12"/>
  </w:num>
  <w:num w:numId="17">
    <w:abstractNumId w:val="6"/>
  </w:num>
  <w:num w:numId="18">
    <w:abstractNumId w:val="11"/>
  </w:num>
  <w:num w:numId="19">
    <w:abstractNumId w:val="18"/>
  </w:num>
  <w:num w:numId="20">
    <w:abstractNumId w:val="20"/>
  </w:num>
  <w:num w:numId="21">
    <w:abstractNumId w:val="19"/>
  </w:num>
  <w:num w:numId="22">
    <w:abstractNumId w:val="0"/>
  </w:num>
  <w:num w:numId="23">
    <w:abstractNumId w:val="1"/>
  </w:num>
  <w:num w:numId="24">
    <w:abstractNumId w:val="2"/>
  </w:num>
  <w:num w:numId="25">
    <w:abstractNumId w:val="4"/>
  </w:num>
  <w:num w:numId="26">
    <w:abstractNumId w:val="30"/>
  </w:num>
  <w:num w:numId="27">
    <w:abstractNumId w:val="8"/>
  </w:num>
  <w:num w:numId="28">
    <w:abstractNumId w:val="25"/>
  </w:num>
  <w:num w:numId="29">
    <w:abstractNumId w:val="27"/>
  </w:num>
  <w:num w:numId="30">
    <w:abstractNumId w:val="2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29F"/>
    <w:rsid w:val="00004E5A"/>
    <w:rsid w:val="00010247"/>
    <w:rsid w:val="00013CE3"/>
    <w:rsid w:val="00024338"/>
    <w:rsid w:val="00027702"/>
    <w:rsid w:val="00034946"/>
    <w:rsid w:val="000372CF"/>
    <w:rsid w:val="00042A7C"/>
    <w:rsid w:val="00047ABC"/>
    <w:rsid w:val="000507C7"/>
    <w:rsid w:val="00051A0F"/>
    <w:rsid w:val="00051ABB"/>
    <w:rsid w:val="000539F8"/>
    <w:rsid w:val="00053EEF"/>
    <w:rsid w:val="00062041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2EEA"/>
    <w:rsid w:val="000A5461"/>
    <w:rsid w:val="000A7DBD"/>
    <w:rsid w:val="000B3983"/>
    <w:rsid w:val="000B4A63"/>
    <w:rsid w:val="000C5D3E"/>
    <w:rsid w:val="000C7484"/>
    <w:rsid w:val="000D2DC3"/>
    <w:rsid w:val="000E036F"/>
    <w:rsid w:val="000E238C"/>
    <w:rsid w:val="000E494F"/>
    <w:rsid w:val="000E532F"/>
    <w:rsid w:val="000E65FD"/>
    <w:rsid w:val="000E6EA7"/>
    <w:rsid w:val="000F129C"/>
    <w:rsid w:val="00102553"/>
    <w:rsid w:val="001026A5"/>
    <w:rsid w:val="00110D80"/>
    <w:rsid w:val="00115E89"/>
    <w:rsid w:val="001166E0"/>
    <w:rsid w:val="001248BE"/>
    <w:rsid w:val="00125006"/>
    <w:rsid w:val="00130118"/>
    <w:rsid w:val="00134C58"/>
    <w:rsid w:val="00141124"/>
    <w:rsid w:val="0014248C"/>
    <w:rsid w:val="00147D8A"/>
    <w:rsid w:val="001510E9"/>
    <w:rsid w:val="00151AF9"/>
    <w:rsid w:val="00151EF1"/>
    <w:rsid w:val="0015630B"/>
    <w:rsid w:val="00156AE6"/>
    <w:rsid w:val="00156D1D"/>
    <w:rsid w:val="0016290E"/>
    <w:rsid w:val="00162BBB"/>
    <w:rsid w:val="001758E1"/>
    <w:rsid w:val="0017625F"/>
    <w:rsid w:val="00182F25"/>
    <w:rsid w:val="00184DE6"/>
    <w:rsid w:val="00185095"/>
    <w:rsid w:val="00190FDA"/>
    <w:rsid w:val="00190FDE"/>
    <w:rsid w:val="00192850"/>
    <w:rsid w:val="00193E4B"/>
    <w:rsid w:val="001957A4"/>
    <w:rsid w:val="00196928"/>
    <w:rsid w:val="001976E7"/>
    <w:rsid w:val="001A2DD9"/>
    <w:rsid w:val="001B00CA"/>
    <w:rsid w:val="001B13E6"/>
    <w:rsid w:val="001B318F"/>
    <w:rsid w:val="001C6B8B"/>
    <w:rsid w:val="001D3EAB"/>
    <w:rsid w:val="001E177B"/>
    <w:rsid w:val="001E4EA1"/>
    <w:rsid w:val="001F7134"/>
    <w:rsid w:val="00213EAA"/>
    <w:rsid w:val="00223E1E"/>
    <w:rsid w:val="002256CC"/>
    <w:rsid w:val="00225746"/>
    <w:rsid w:val="00230D14"/>
    <w:rsid w:val="0023691D"/>
    <w:rsid w:val="00241424"/>
    <w:rsid w:val="00246844"/>
    <w:rsid w:val="0025114C"/>
    <w:rsid w:val="002578AC"/>
    <w:rsid w:val="002627D0"/>
    <w:rsid w:val="00265015"/>
    <w:rsid w:val="00270DD5"/>
    <w:rsid w:val="0027273B"/>
    <w:rsid w:val="002730AA"/>
    <w:rsid w:val="002750FE"/>
    <w:rsid w:val="002775B9"/>
    <w:rsid w:val="00281143"/>
    <w:rsid w:val="002868AD"/>
    <w:rsid w:val="00286DDB"/>
    <w:rsid w:val="00287FD6"/>
    <w:rsid w:val="00290C6E"/>
    <w:rsid w:val="0029561E"/>
    <w:rsid w:val="002A3419"/>
    <w:rsid w:val="002A55BB"/>
    <w:rsid w:val="002A58B7"/>
    <w:rsid w:val="002A5C7A"/>
    <w:rsid w:val="002A7FD3"/>
    <w:rsid w:val="002B6B03"/>
    <w:rsid w:val="002C1485"/>
    <w:rsid w:val="002C5358"/>
    <w:rsid w:val="002C6AC0"/>
    <w:rsid w:val="002D1A8C"/>
    <w:rsid w:val="002D23D3"/>
    <w:rsid w:val="002D2E6F"/>
    <w:rsid w:val="002F16A3"/>
    <w:rsid w:val="002F27CA"/>
    <w:rsid w:val="003025F1"/>
    <w:rsid w:val="00307195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782A"/>
    <w:rsid w:val="00384EF7"/>
    <w:rsid w:val="00387674"/>
    <w:rsid w:val="003914D8"/>
    <w:rsid w:val="00394964"/>
    <w:rsid w:val="00395D6A"/>
    <w:rsid w:val="003A028A"/>
    <w:rsid w:val="003A243D"/>
    <w:rsid w:val="003A24B4"/>
    <w:rsid w:val="003A4BA8"/>
    <w:rsid w:val="003A72CF"/>
    <w:rsid w:val="003A7CB4"/>
    <w:rsid w:val="003B0BA0"/>
    <w:rsid w:val="003B2BF4"/>
    <w:rsid w:val="003B312B"/>
    <w:rsid w:val="003C355F"/>
    <w:rsid w:val="003C5906"/>
    <w:rsid w:val="003D2B08"/>
    <w:rsid w:val="003D472C"/>
    <w:rsid w:val="003E238C"/>
    <w:rsid w:val="003E5795"/>
    <w:rsid w:val="003F0025"/>
    <w:rsid w:val="003F3A33"/>
    <w:rsid w:val="004004B4"/>
    <w:rsid w:val="00404189"/>
    <w:rsid w:val="00411B7D"/>
    <w:rsid w:val="00416D86"/>
    <w:rsid w:val="004210F6"/>
    <w:rsid w:val="00421131"/>
    <w:rsid w:val="00422627"/>
    <w:rsid w:val="004254EE"/>
    <w:rsid w:val="004261C3"/>
    <w:rsid w:val="00426B71"/>
    <w:rsid w:val="00427EC6"/>
    <w:rsid w:val="00433A18"/>
    <w:rsid w:val="004413EF"/>
    <w:rsid w:val="004452F2"/>
    <w:rsid w:val="00446410"/>
    <w:rsid w:val="00453BBB"/>
    <w:rsid w:val="00453CA4"/>
    <w:rsid w:val="00460E19"/>
    <w:rsid w:val="0046113A"/>
    <w:rsid w:val="00461582"/>
    <w:rsid w:val="004616E5"/>
    <w:rsid w:val="00467E8E"/>
    <w:rsid w:val="004703CD"/>
    <w:rsid w:val="00471AA9"/>
    <w:rsid w:val="00472CF1"/>
    <w:rsid w:val="00475A03"/>
    <w:rsid w:val="004766A3"/>
    <w:rsid w:val="004766ED"/>
    <w:rsid w:val="00482629"/>
    <w:rsid w:val="004834E9"/>
    <w:rsid w:val="00487465"/>
    <w:rsid w:val="004910D1"/>
    <w:rsid w:val="0049194F"/>
    <w:rsid w:val="00496685"/>
    <w:rsid w:val="0049705F"/>
    <w:rsid w:val="00497068"/>
    <w:rsid w:val="0049709F"/>
    <w:rsid w:val="004A1340"/>
    <w:rsid w:val="004A15FF"/>
    <w:rsid w:val="004A550B"/>
    <w:rsid w:val="004B0789"/>
    <w:rsid w:val="004B3E27"/>
    <w:rsid w:val="004C0C23"/>
    <w:rsid w:val="004C5ADC"/>
    <w:rsid w:val="004D0809"/>
    <w:rsid w:val="004D7BAC"/>
    <w:rsid w:val="004E1644"/>
    <w:rsid w:val="004E19BB"/>
    <w:rsid w:val="004E665D"/>
    <w:rsid w:val="004E7087"/>
    <w:rsid w:val="004F4710"/>
    <w:rsid w:val="004F791A"/>
    <w:rsid w:val="005023AA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448"/>
    <w:rsid w:val="00552A9F"/>
    <w:rsid w:val="00552DDB"/>
    <w:rsid w:val="00553A28"/>
    <w:rsid w:val="00554CD4"/>
    <w:rsid w:val="005578D0"/>
    <w:rsid w:val="00560FD3"/>
    <w:rsid w:val="005668A0"/>
    <w:rsid w:val="00575A18"/>
    <w:rsid w:val="00577003"/>
    <w:rsid w:val="00577F46"/>
    <w:rsid w:val="00581484"/>
    <w:rsid w:val="00582B7E"/>
    <w:rsid w:val="00584605"/>
    <w:rsid w:val="00584A4D"/>
    <w:rsid w:val="005907FF"/>
    <w:rsid w:val="00591A19"/>
    <w:rsid w:val="005A2EF8"/>
    <w:rsid w:val="005A631C"/>
    <w:rsid w:val="005A7D31"/>
    <w:rsid w:val="005B0D5C"/>
    <w:rsid w:val="005C06FC"/>
    <w:rsid w:val="005C4577"/>
    <w:rsid w:val="005C5F87"/>
    <w:rsid w:val="005D3F6F"/>
    <w:rsid w:val="005D4387"/>
    <w:rsid w:val="005D52F9"/>
    <w:rsid w:val="005D56B7"/>
    <w:rsid w:val="005E3FFE"/>
    <w:rsid w:val="005E439A"/>
    <w:rsid w:val="005F6D6A"/>
    <w:rsid w:val="006001FA"/>
    <w:rsid w:val="00605BD1"/>
    <w:rsid w:val="00611314"/>
    <w:rsid w:val="0061142D"/>
    <w:rsid w:val="006154CF"/>
    <w:rsid w:val="0062244D"/>
    <w:rsid w:val="00623986"/>
    <w:rsid w:val="006257A1"/>
    <w:rsid w:val="00631316"/>
    <w:rsid w:val="0063318F"/>
    <w:rsid w:val="00634698"/>
    <w:rsid w:val="00636586"/>
    <w:rsid w:val="00636D60"/>
    <w:rsid w:val="0064162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138"/>
    <w:rsid w:val="006675FF"/>
    <w:rsid w:val="006810D8"/>
    <w:rsid w:val="00684E20"/>
    <w:rsid w:val="0068688E"/>
    <w:rsid w:val="006911CA"/>
    <w:rsid w:val="006A7D51"/>
    <w:rsid w:val="006B01AC"/>
    <w:rsid w:val="006B13C8"/>
    <w:rsid w:val="006C16B2"/>
    <w:rsid w:val="006C38CD"/>
    <w:rsid w:val="006C6D04"/>
    <w:rsid w:val="006D04FB"/>
    <w:rsid w:val="006D0EED"/>
    <w:rsid w:val="006D1308"/>
    <w:rsid w:val="006E4384"/>
    <w:rsid w:val="006E7B0E"/>
    <w:rsid w:val="006F0602"/>
    <w:rsid w:val="006F44FF"/>
    <w:rsid w:val="00701B25"/>
    <w:rsid w:val="00702E43"/>
    <w:rsid w:val="00705732"/>
    <w:rsid w:val="00706CA1"/>
    <w:rsid w:val="007079C8"/>
    <w:rsid w:val="00714254"/>
    <w:rsid w:val="0071580A"/>
    <w:rsid w:val="00725D22"/>
    <w:rsid w:val="007266AC"/>
    <w:rsid w:val="00732CC6"/>
    <w:rsid w:val="00733200"/>
    <w:rsid w:val="00744C1F"/>
    <w:rsid w:val="00747E97"/>
    <w:rsid w:val="00750E5D"/>
    <w:rsid w:val="00752281"/>
    <w:rsid w:val="00755A61"/>
    <w:rsid w:val="00760400"/>
    <w:rsid w:val="007607A4"/>
    <w:rsid w:val="00764AF4"/>
    <w:rsid w:val="00780941"/>
    <w:rsid w:val="0078233E"/>
    <w:rsid w:val="00786441"/>
    <w:rsid w:val="007874BD"/>
    <w:rsid w:val="00787CC8"/>
    <w:rsid w:val="00790B8C"/>
    <w:rsid w:val="00791153"/>
    <w:rsid w:val="007A1DB0"/>
    <w:rsid w:val="007A2ECA"/>
    <w:rsid w:val="007A5892"/>
    <w:rsid w:val="007B1AA1"/>
    <w:rsid w:val="007B2F61"/>
    <w:rsid w:val="007B32C2"/>
    <w:rsid w:val="007C4F57"/>
    <w:rsid w:val="007C56AB"/>
    <w:rsid w:val="007C6837"/>
    <w:rsid w:val="007D3E5D"/>
    <w:rsid w:val="007D7773"/>
    <w:rsid w:val="007E26BB"/>
    <w:rsid w:val="007E3DB6"/>
    <w:rsid w:val="007E682E"/>
    <w:rsid w:val="007E6837"/>
    <w:rsid w:val="007E7FC1"/>
    <w:rsid w:val="00800BC7"/>
    <w:rsid w:val="0080223E"/>
    <w:rsid w:val="008069D4"/>
    <w:rsid w:val="00812586"/>
    <w:rsid w:val="0081396B"/>
    <w:rsid w:val="00817662"/>
    <w:rsid w:val="008218FD"/>
    <w:rsid w:val="00822482"/>
    <w:rsid w:val="00823DEE"/>
    <w:rsid w:val="00827AA4"/>
    <w:rsid w:val="0083015F"/>
    <w:rsid w:val="00840E37"/>
    <w:rsid w:val="0084132D"/>
    <w:rsid w:val="008471B5"/>
    <w:rsid w:val="00847872"/>
    <w:rsid w:val="00847F9A"/>
    <w:rsid w:val="008514AF"/>
    <w:rsid w:val="008540E0"/>
    <w:rsid w:val="008571CD"/>
    <w:rsid w:val="0086473A"/>
    <w:rsid w:val="00864F06"/>
    <w:rsid w:val="00865595"/>
    <w:rsid w:val="0087049B"/>
    <w:rsid w:val="00870BCC"/>
    <w:rsid w:val="00871019"/>
    <w:rsid w:val="00872BA1"/>
    <w:rsid w:val="008758B8"/>
    <w:rsid w:val="00880797"/>
    <w:rsid w:val="00886646"/>
    <w:rsid w:val="00887AEA"/>
    <w:rsid w:val="00895207"/>
    <w:rsid w:val="00896023"/>
    <w:rsid w:val="008B0C41"/>
    <w:rsid w:val="008B5C37"/>
    <w:rsid w:val="008B67CB"/>
    <w:rsid w:val="008D292C"/>
    <w:rsid w:val="008D3580"/>
    <w:rsid w:val="008D388A"/>
    <w:rsid w:val="008D4936"/>
    <w:rsid w:val="008D5082"/>
    <w:rsid w:val="008D61D9"/>
    <w:rsid w:val="008D6EFF"/>
    <w:rsid w:val="008E15AD"/>
    <w:rsid w:val="008E61EC"/>
    <w:rsid w:val="008F2FF1"/>
    <w:rsid w:val="008F3A86"/>
    <w:rsid w:val="008F7DA1"/>
    <w:rsid w:val="009128CD"/>
    <w:rsid w:val="0091723A"/>
    <w:rsid w:val="009247A7"/>
    <w:rsid w:val="00931142"/>
    <w:rsid w:val="009312BC"/>
    <w:rsid w:val="009321DA"/>
    <w:rsid w:val="00936A7E"/>
    <w:rsid w:val="009370B8"/>
    <w:rsid w:val="00940E9B"/>
    <w:rsid w:val="00941EE5"/>
    <w:rsid w:val="0095490F"/>
    <w:rsid w:val="00955457"/>
    <w:rsid w:val="00956995"/>
    <w:rsid w:val="00957512"/>
    <w:rsid w:val="00965449"/>
    <w:rsid w:val="00971AB8"/>
    <w:rsid w:val="00977449"/>
    <w:rsid w:val="009825B4"/>
    <w:rsid w:val="00991301"/>
    <w:rsid w:val="00994439"/>
    <w:rsid w:val="009A16A7"/>
    <w:rsid w:val="009A32C3"/>
    <w:rsid w:val="009A534F"/>
    <w:rsid w:val="009B46EB"/>
    <w:rsid w:val="009B4A0B"/>
    <w:rsid w:val="009D0551"/>
    <w:rsid w:val="009D66FB"/>
    <w:rsid w:val="009E0962"/>
    <w:rsid w:val="009E2F81"/>
    <w:rsid w:val="009E4CD3"/>
    <w:rsid w:val="009E5CA1"/>
    <w:rsid w:val="009E6E44"/>
    <w:rsid w:val="009E717D"/>
    <w:rsid w:val="009F4C62"/>
    <w:rsid w:val="00A02D11"/>
    <w:rsid w:val="00A046D8"/>
    <w:rsid w:val="00A271AE"/>
    <w:rsid w:val="00A34BA4"/>
    <w:rsid w:val="00A42D9B"/>
    <w:rsid w:val="00A4444D"/>
    <w:rsid w:val="00A45C57"/>
    <w:rsid w:val="00A460C5"/>
    <w:rsid w:val="00A46828"/>
    <w:rsid w:val="00A66D6C"/>
    <w:rsid w:val="00A719EB"/>
    <w:rsid w:val="00A71A89"/>
    <w:rsid w:val="00A72D3B"/>
    <w:rsid w:val="00A72E9D"/>
    <w:rsid w:val="00A74A55"/>
    <w:rsid w:val="00A7521A"/>
    <w:rsid w:val="00A85672"/>
    <w:rsid w:val="00A85EDE"/>
    <w:rsid w:val="00A9626F"/>
    <w:rsid w:val="00A96691"/>
    <w:rsid w:val="00A97129"/>
    <w:rsid w:val="00AA25F7"/>
    <w:rsid w:val="00AA38E1"/>
    <w:rsid w:val="00AA6EED"/>
    <w:rsid w:val="00AB15CE"/>
    <w:rsid w:val="00AB357D"/>
    <w:rsid w:val="00AB47C8"/>
    <w:rsid w:val="00AB5C32"/>
    <w:rsid w:val="00AC73A6"/>
    <w:rsid w:val="00AC7895"/>
    <w:rsid w:val="00AD2F93"/>
    <w:rsid w:val="00AD65A7"/>
    <w:rsid w:val="00AE5F07"/>
    <w:rsid w:val="00AF238F"/>
    <w:rsid w:val="00AF3041"/>
    <w:rsid w:val="00AF695C"/>
    <w:rsid w:val="00AF7247"/>
    <w:rsid w:val="00B05F43"/>
    <w:rsid w:val="00B12247"/>
    <w:rsid w:val="00B13659"/>
    <w:rsid w:val="00B205EC"/>
    <w:rsid w:val="00B210CA"/>
    <w:rsid w:val="00B21BD9"/>
    <w:rsid w:val="00B222C7"/>
    <w:rsid w:val="00B311DC"/>
    <w:rsid w:val="00B33751"/>
    <w:rsid w:val="00B3783F"/>
    <w:rsid w:val="00B409DD"/>
    <w:rsid w:val="00B42CD8"/>
    <w:rsid w:val="00B4318C"/>
    <w:rsid w:val="00B433CE"/>
    <w:rsid w:val="00B55646"/>
    <w:rsid w:val="00B63592"/>
    <w:rsid w:val="00B65A45"/>
    <w:rsid w:val="00B65F4B"/>
    <w:rsid w:val="00B7079F"/>
    <w:rsid w:val="00B72C41"/>
    <w:rsid w:val="00B73A88"/>
    <w:rsid w:val="00B8107E"/>
    <w:rsid w:val="00B8235D"/>
    <w:rsid w:val="00B864B2"/>
    <w:rsid w:val="00BA08C1"/>
    <w:rsid w:val="00BA51CA"/>
    <w:rsid w:val="00BA5CED"/>
    <w:rsid w:val="00BA6052"/>
    <w:rsid w:val="00BB17A9"/>
    <w:rsid w:val="00BB222F"/>
    <w:rsid w:val="00BB23BA"/>
    <w:rsid w:val="00BB4534"/>
    <w:rsid w:val="00BB7D72"/>
    <w:rsid w:val="00BC175C"/>
    <w:rsid w:val="00BC389A"/>
    <w:rsid w:val="00BD0EB0"/>
    <w:rsid w:val="00BD4535"/>
    <w:rsid w:val="00BD68FF"/>
    <w:rsid w:val="00BE355E"/>
    <w:rsid w:val="00BF06AD"/>
    <w:rsid w:val="00BF0C43"/>
    <w:rsid w:val="00BF1CB7"/>
    <w:rsid w:val="00BF48FB"/>
    <w:rsid w:val="00BF5C48"/>
    <w:rsid w:val="00C0067D"/>
    <w:rsid w:val="00C03AED"/>
    <w:rsid w:val="00C106CA"/>
    <w:rsid w:val="00C120E8"/>
    <w:rsid w:val="00C17D8D"/>
    <w:rsid w:val="00C2202D"/>
    <w:rsid w:val="00C27BD9"/>
    <w:rsid w:val="00C3422D"/>
    <w:rsid w:val="00C34DDD"/>
    <w:rsid w:val="00C37B73"/>
    <w:rsid w:val="00C420D7"/>
    <w:rsid w:val="00C50092"/>
    <w:rsid w:val="00C630D1"/>
    <w:rsid w:val="00C6368C"/>
    <w:rsid w:val="00C72A77"/>
    <w:rsid w:val="00C74A16"/>
    <w:rsid w:val="00C75802"/>
    <w:rsid w:val="00C76356"/>
    <w:rsid w:val="00C7754B"/>
    <w:rsid w:val="00C80649"/>
    <w:rsid w:val="00C90C64"/>
    <w:rsid w:val="00C90D64"/>
    <w:rsid w:val="00CA0FE4"/>
    <w:rsid w:val="00CA1113"/>
    <w:rsid w:val="00CA1B0E"/>
    <w:rsid w:val="00CA54C2"/>
    <w:rsid w:val="00CB7622"/>
    <w:rsid w:val="00CC074D"/>
    <w:rsid w:val="00CC0A1F"/>
    <w:rsid w:val="00CD1E23"/>
    <w:rsid w:val="00CD4AA3"/>
    <w:rsid w:val="00CD5374"/>
    <w:rsid w:val="00CD587F"/>
    <w:rsid w:val="00CE6153"/>
    <w:rsid w:val="00CF2197"/>
    <w:rsid w:val="00D03530"/>
    <w:rsid w:val="00D10D97"/>
    <w:rsid w:val="00D164DC"/>
    <w:rsid w:val="00D25231"/>
    <w:rsid w:val="00D256D5"/>
    <w:rsid w:val="00D31CE4"/>
    <w:rsid w:val="00D42DD5"/>
    <w:rsid w:val="00D43D41"/>
    <w:rsid w:val="00D44C79"/>
    <w:rsid w:val="00D45455"/>
    <w:rsid w:val="00D522F6"/>
    <w:rsid w:val="00D551F8"/>
    <w:rsid w:val="00D6550C"/>
    <w:rsid w:val="00D67DEF"/>
    <w:rsid w:val="00D71A91"/>
    <w:rsid w:val="00D73A9B"/>
    <w:rsid w:val="00D73E22"/>
    <w:rsid w:val="00D75DB1"/>
    <w:rsid w:val="00D840B7"/>
    <w:rsid w:val="00D8439C"/>
    <w:rsid w:val="00D84865"/>
    <w:rsid w:val="00D86395"/>
    <w:rsid w:val="00D92A95"/>
    <w:rsid w:val="00D96824"/>
    <w:rsid w:val="00DA02CD"/>
    <w:rsid w:val="00DB0F13"/>
    <w:rsid w:val="00DB209F"/>
    <w:rsid w:val="00DC2114"/>
    <w:rsid w:val="00DC6889"/>
    <w:rsid w:val="00DD1CF1"/>
    <w:rsid w:val="00DD2674"/>
    <w:rsid w:val="00DD2EBC"/>
    <w:rsid w:val="00DD6757"/>
    <w:rsid w:val="00DE0129"/>
    <w:rsid w:val="00DF1A77"/>
    <w:rsid w:val="00DF439A"/>
    <w:rsid w:val="00DF4650"/>
    <w:rsid w:val="00DF723A"/>
    <w:rsid w:val="00DF74E3"/>
    <w:rsid w:val="00DF7C34"/>
    <w:rsid w:val="00E07857"/>
    <w:rsid w:val="00E1091C"/>
    <w:rsid w:val="00E116CE"/>
    <w:rsid w:val="00E1365E"/>
    <w:rsid w:val="00E20B92"/>
    <w:rsid w:val="00E25A5E"/>
    <w:rsid w:val="00E37671"/>
    <w:rsid w:val="00E40570"/>
    <w:rsid w:val="00E412A3"/>
    <w:rsid w:val="00E42066"/>
    <w:rsid w:val="00E452E8"/>
    <w:rsid w:val="00E51190"/>
    <w:rsid w:val="00E53152"/>
    <w:rsid w:val="00E61398"/>
    <w:rsid w:val="00E62A7E"/>
    <w:rsid w:val="00E647DC"/>
    <w:rsid w:val="00E70BAB"/>
    <w:rsid w:val="00E71CC5"/>
    <w:rsid w:val="00E74F2F"/>
    <w:rsid w:val="00E77986"/>
    <w:rsid w:val="00E80741"/>
    <w:rsid w:val="00E83D12"/>
    <w:rsid w:val="00E84FBA"/>
    <w:rsid w:val="00E90A24"/>
    <w:rsid w:val="00E92D7C"/>
    <w:rsid w:val="00EA08B0"/>
    <w:rsid w:val="00EA0B21"/>
    <w:rsid w:val="00EA579E"/>
    <w:rsid w:val="00EA665A"/>
    <w:rsid w:val="00EA6975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0877"/>
    <w:rsid w:val="00EE1904"/>
    <w:rsid w:val="00EF08EA"/>
    <w:rsid w:val="00EF72FB"/>
    <w:rsid w:val="00F030AF"/>
    <w:rsid w:val="00F06275"/>
    <w:rsid w:val="00F069A2"/>
    <w:rsid w:val="00F10486"/>
    <w:rsid w:val="00F14419"/>
    <w:rsid w:val="00F155FD"/>
    <w:rsid w:val="00F16170"/>
    <w:rsid w:val="00F20488"/>
    <w:rsid w:val="00F30CB3"/>
    <w:rsid w:val="00F32A3A"/>
    <w:rsid w:val="00F33003"/>
    <w:rsid w:val="00F33B00"/>
    <w:rsid w:val="00F35CD4"/>
    <w:rsid w:val="00F36EF5"/>
    <w:rsid w:val="00F44305"/>
    <w:rsid w:val="00F447B7"/>
    <w:rsid w:val="00F448F5"/>
    <w:rsid w:val="00F5031A"/>
    <w:rsid w:val="00F626C8"/>
    <w:rsid w:val="00F62CEE"/>
    <w:rsid w:val="00F642FA"/>
    <w:rsid w:val="00F8278E"/>
    <w:rsid w:val="00F845B7"/>
    <w:rsid w:val="00F95498"/>
    <w:rsid w:val="00FA29C9"/>
    <w:rsid w:val="00FA368B"/>
    <w:rsid w:val="00FC3BEF"/>
    <w:rsid w:val="00FC3CC1"/>
    <w:rsid w:val="00FC52C0"/>
    <w:rsid w:val="00FC65B0"/>
    <w:rsid w:val="00FD3891"/>
    <w:rsid w:val="00FF2675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://images.colourbox.com/thumb_COLOURBOX4674880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EA690-82DE-47CB-BD5A-BF7ABF9D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4028</CharactersWithSpaces>
  <SharedDoc>false</SharedDoc>
  <HLinks>
    <vt:vector size="24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5898361</vt:i4>
      </vt:variant>
      <vt:variant>
        <vt:i4>-1</vt:i4>
      </vt:variant>
      <vt:variant>
        <vt:i4>1028</vt:i4>
      </vt:variant>
      <vt:variant>
        <vt:i4>1</vt:i4>
      </vt:variant>
      <vt:variant>
        <vt:lpwstr>http://images.colourbox.com/thumb_COLOURBOX4674880.jpg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Ivaylo Kenov</cp:lastModifiedBy>
  <cp:revision>2</cp:revision>
  <cp:lastPrinted>2011-11-24T17:37:00Z</cp:lastPrinted>
  <dcterms:created xsi:type="dcterms:W3CDTF">2013-12-06T15:38:00Z</dcterms:created>
  <dcterms:modified xsi:type="dcterms:W3CDTF">2013-12-06T15:38:00Z</dcterms:modified>
</cp:coreProperties>
</file>